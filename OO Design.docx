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1" w:rsidRDefault="00646A34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A6467D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D323A4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OO Design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D323A4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11/10</w:t>
            </w:r>
            <w:r w:rsidR="004D622C">
              <w:rPr>
                <w:b/>
                <w:i/>
                <w:color w:val="7F7F7F" w:themeColor="text1" w:themeTint="80"/>
                <w:sz w:val="36"/>
                <w:szCs w:val="36"/>
              </w:rPr>
              <w:t>/2016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8C4DEF" w:rsidRDefault="008C4DEF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="00A6467D">
              <w:rPr>
                <w:b/>
                <w:i/>
                <w:color w:val="FFFFFF" w:themeColor="background1"/>
                <w:szCs w:val="24"/>
              </w:rPr>
              <w:t>CometBites</w:t>
            </w:r>
          </w:p>
        </w:tc>
      </w:tr>
      <w:tr w:rsidR="005D5910" w:rsidTr="005D5910">
        <w:tc>
          <w:tcPr>
            <w:tcW w:w="3798" w:type="dxa"/>
          </w:tcPr>
          <w:p w:rsidR="00646A34" w:rsidRDefault="001165F1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4D622C">
              <w:rPr>
                <w:b/>
                <w:szCs w:val="24"/>
              </w:rPr>
              <w:t>Ronaldo</w:t>
            </w:r>
            <w:r w:rsidR="00646A34">
              <w:rPr>
                <w:b/>
                <w:szCs w:val="24"/>
              </w:rPr>
              <w:t xml:space="preserve"> Goncalves Junior</w:t>
            </w:r>
          </w:p>
          <w:p w:rsidR="005D5910" w:rsidRPr="005D5910" w:rsidRDefault="00646A34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5D5910" w:rsidTr="005D5910">
        <w:tc>
          <w:tcPr>
            <w:tcW w:w="3798" w:type="dxa"/>
          </w:tcPr>
          <w:p w:rsidR="005D5910" w:rsidRDefault="004D622C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</w:t>
            </w:r>
            <w:r w:rsidR="00646A34">
              <w:rPr>
                <w:b/>
                <w:szCs w:val="24"/>
              </w:rPr>
              <w:t xml:space="preserve"> Sharma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5D5910" w:rsidTr="005D5910">
        <w:tc>
          <w:tcPr>
            <w:tcW w:w="3798" w:type="dxa"/>
          </w:tcPr>
          <w:p w:rsidR="005D5910" w:rsidRDefault="001165F1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646A34">
              <w:rPr>
                <w:b/>
                <w:szCs w:val="24"/>
              </w:rPr>
              <w:t>Keerthi S</w:t>
            </w:r>
            <w:r w:rsidR="00646A34" w:rsidRPr="00646A34">
              <w:rPr>
                <w:b/>
                <w:szCs w:val="24"/>
              </w:rPr>
              <w:t>anthalingam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4D622C" w:rsidTr="005D5910">
        <w:tc>
          <w:tcPr>
            <w:tcW w:w="3798" w:type="dxa"/>
          </w:tcPr>
          <w:p w:rsidR="004D622C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Ramakrishnan Sathyavageeswaran</w:t>
            </w:r>
          </w:p>
          <w:p w:rsidR="00646A34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BA10EA" w:rsidRDefault="00BA10EA" w:rsidP="00EE0D40">
      <w:pPr>
        <w:pStyle w:val="Heading1"/>
        <w:rPr>
          <w:rFonts w:eastAsia="Times New Roman"/>
        </w:rPr>
      </w:pPr>
      <w:bookmarkStart w:id="0" w:name="_Toc271638656"/>
      <w:bookmarkStart w:id="1" w:name="_Toc272190278"/>
      <w:bookmarkStart w:id="2" w:name="_Toc272190791"/>
      <w:bookmarkStart w:id="3" w:name="_Toc272996557"/>
    </w:p>
    <w:p w:rsidR="00CA6968" w:rsidRDefault="00EE0D40" w:rsidP="00EE0D40">
      <w:pPr>
        <w:pStyle w:val="Heading1"/>
        <w:rPr>
          <w:rFonts w:eastAsia="Times New Roman"/>
        </w:rPr>
      </w:pPr>
      <w:bookmarkStart w:id="4" w:name="_Toc465498692"/>
      <w:r>
        <w:rPr>
          <w:rFonts w:eastAsia="Times New Roman"/>
        </w:rPr>
        <w:t>Revision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253"/>
        <w:gridCol w:w="5073"/>
        <w:gridCol w:w="2136"/>
      </w:tblGrid>
      <w:tr w:rsidR="0002750A" w:rsidTr="006077C4">
        <w:trPr>
          <w:trHeight w:val="611"/>
        </w:trPr>
        <w:tc>
          <w:tcPr>
            <w:tcW w:w="1114" w:type="dxa"/>
            <w:shd w:val="clear" w:color="auto" w:fill="595959"/>
          </w:tcPr>
          <w:p w:rsidR="0002750A" w:rsidRPr="00CA7CBD" w:rsidRDefault="0002750A" w:rsidP="005D516A">
            <w:pPr>
              <w:spacing w:before="80" w:after="8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Cs w:val="24"/>
              </w:rPr>
              <w:t>Version</w:t>
            </w:r>
          </w:p>
        </w:tc>
        <w:tc>
          <w:tcPr>
            <w:tcW w:w="1253" w:type="dxa"/>
            <w:shd w:val="clear" w:color="auto" w:fill="595959"/>
          </w:tcPr>
          <w:p w:rsidR="0002750A" w:rsidRPr="00CA7CBD" w:rsidRDefault="0002750A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Cs w:val="24"/>
              </w:rPr>
              <w:t>Date</w:t>
            </w:r>
          </w:p>
        </w:tc>
        <w:tc>
          <w:tcPr>
            <w:tcW w:w="5073" w:type="dxa"/>
            <w:shd w:val="clear" w:color="auto" w:fill="595959"/>
          </w:tcPr>
          <w:p w:rsidR="0002750A" w:rsidRPr="00CA7CBD" w:rsidRDefault="0023185C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2136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Cs w:val="24"/>
              </w:rPr>
              <w:t>Authors</w:t>
            </w:r>
          </w:p>
        </w:tc>
      </w:tr>
      <w:tr w:rsidR="0002750A" w:rsidTr="006077C4">
        <w:tc>
          <w:tcPr>
            <w:tcW w:w="1114" w:type="dxa"/>
          </w:tcPr>
          <w:p w:rsidR="0002750A" w:rsidRDefault="00D323A4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0.3</w:t>
            </w:r>
          </w:p>
        </w:tc>
        <w:tc>
          <w:tcPr>
            <w:tcW w:w="1253" w:type="dxa"/>
          </w:tcPr>
          <w:p w:rsidR="0002750A" w:rsidRDefault="00D323A4" w:rsidP="00D514A3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11/10</w:t>
            </w:r>
            <w:r w:rsidR="004D622C">
              <w:rPr>
                <w:rFonts w:eastAsia="Times New Roman"/>
              </w:rPr>
              <w:t>/16</w:t>
            </w:r>
          </w:p>
        </w:tc>
        <w:tc>
          <w:tcPr>
            <w:tcW w:w="5073" w:type="dxa"/>
          </w:tcPr>
          <w:p w:rsidR="0002750A" w:rsidRPr="00CC60D8" w:rsidRDefault="00922EB8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Initial</w:t>
            </w:r>
            <w:r w:rsidR="008B5FCB">
              <w:rPr>
                <w:rFonts w:eastAsia="Times New Roman"/>
              </w:rPr>
              <w:t xml:space="preserve"> draft</w:t>
            </w:r>
          </w:p>
        </w:tc>
        <w:tc>
          <w:tcPr>
            <w:tcW w:w="2136" w:type="dxa"/>
          </w:tcPr>
          <w:p w:rsidR="0002750A" w:rsidRPr="00CC60D8" w:rsidRDefault="004D622C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r>
              <w:rPr>
                <w:rFonts w:eastAsia="Times New Roman"/>
              </w:rPr>
              <w:t>Ronaldo</w:t>
            </w:r>
          </w:p>
        </w:tc>
      </w:tr>
      <w:tr w:rsidR="00AF2761" w:rsidTr="006077C4">
        <w:tc>
          <w:tcPr>
            <w:tcW w:w="1114" w:type="dxa"/>
          </w:tcPr>
          <w:p w:rsidR="00AF2761" w:rsidRDefault="00AF2761" w:rsidP="00A27DA6">
            <w:pPr>
              <w:spacing w:before="40" w:after="40"/>
              <w:rPr>
                <w:rFonts w:eastAsia="Times New Roman"/>
              </w:rPr>
            </w:pPr>
          </w:p>
        </w:tc>
        <w:tc>
          <w:tcPr>
            <w:tcW w:w="1253" w:type="dxa"/>
          </w:tcPr>
          <w:p w:rsidR="00AF2761" w:rsidRDefault="00AF2761" w:rsidP="00D514A3">
            <w:pPr>
              <w:spacing w:before="40" w:after="40"/>
              <w:rPr>
                <w:rFonts w:eastAsia="Times New Roman"/>
              </w:rPr>
            </w:pPr>
          </w:p>
        </w:tc>
        <w:tc>
          <w:tcPr>
            <w:tcW w:w="5073" w:type="dxa"/>
          </w:tcPr>
          <w:p w:rsidR="00AF2761" w:rsidRDefault="00AF2761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</w:p>
        </w:tc>
        <w:tc>
          <w:tcPr>
            <w:tcW w:w="2136" w:type="dxa"/>
          </w:tcPr>
          <w:p w:rsidR="00AF2761" w:rsidRDefault="00AF2761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7009DF" w:rsidRDefault="00BA10EA" w:rsidP="00BA10EA">
      <w:pPr>
        <w:pStyle w:val="Heading1"/>
        <w:rPr>
          <w:rStyle w:val="Heading1Char"/>
          <w:b/>
          <w:bCs/>
        </w:rPr>
      </w:pPr>
      <w:bookmarkStart w:id="5" w:name="_Toc465498693"/>
      <w:r w:rsidRPr="00BA10EA">
        <w:rPr>
          <w:rStyle w:val="Heading1Char"/>
          <w:b/>
          <w:bCs/>
        </w:rPr>
        <w:lastRenderedPageBreak/>
        <w:t xml:space="preserve">1. </w:t>
      </w:r>
      <w:bookmarkEnd w:id="5"/>
      <w:r w:rsidR="00D323A4">
        <w:rPr>
          <w:rStyle w:val="Heading1Char"/>
          <w:b/>
          <w:bCs/>
        </w:rPr>
        <w:t>Use Case Realization</w:t>
      </w:r>
    </w:p>
    <w:p w:rsidR="002A5C1F" w:rsidRDefault="009F4000" w:rsidP="00D323A4">
      <w:pPr>
        <w:keepNext/>
        <w:jc w:val="center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6.9pt;height:441pt">
            <v:imagedata r:id="rId8" o:title="interaction_diagram" cropright="4017f"/>
          </v:shape>
        </w:pict>
      </w:r>
    </w:p>
    <w:p w:rsidR="00E405BE" w:rsidRDefault="002A5C1F" w:rsidP="00E324A9">
      <w:pPr>
        <w:pStyle w:val="Caption"/>
        <w:jc w:val="center"/>
        <w:rPr>
          <w:b/>
          <w:i w:val="0"/>
          <w:color w:val="auto"/>
          <w:sz w:val="20"/>
        </w:rPr>
      </w:pPr>
      <w:r w:rsidRPr="002A5C1F">
        <w:rPr>
          <w:b/>
          <w:i w:val="0"/>
          <w:color w:val="auto"/>
          <w:sz w:val="20"/>
        </w:rPr>
        <w:t xml:space="preserve">Figure </w:t>
      </w:r>
      <w:r w:rsidRPr="002A5C1F">
        <w:rPr>
          <w:b/>
          <w:i w:val="0"/>
          <w:color w:val="auto"/>
          <w:sz w:val="20"/>
        </w:rPr>
        <w:fldChar w:fldCharType="begin"/>
      </w:r>
      <w:r w:rsidRPr="002A5C1F">
        <w:rPr>
          <w:b/>
          <w:i w:val="0"/>
          <w:color w:val="auto"/>
          <w:sz w:val="20"/>
        </w:rPr>
        <w:instrText xml:space="preserve"> SEQ Figure \* ARABIC </w:instrText>
      </w:r>
      <w:r w:rsidRPr="002A5C1F">
        <w:rPr>
          <w:b/>
          <w:i w:val="0"/>
          <w:color w:val="auto"/>
          <w:sz w:val="20"/>
        </w:rPr>
        <w:fldChar w:fldCharType="separate"/>
      </w:r>
      <w:r w:rsidR="009F4000">
        <w:rPr>
          <w:b/>
          <w:i w:val="0"/>
          <w:noProof/>
          <w:color w:val="auto"/>
          <w:sz w:val="20"/>
        </w:rPr>
        <w:t>1</w:t>
      </w:r>
      <w:r w:rsidRPr="002A5C1F">
        <w:rPr>
          <w:b/>
          <w:i w:val="0"/>
          <w:color w:val="auto"/>
          <w:sz w:val="20"/>
        </w:rPr>
        <w:fldChar w:fldCharType="end"/>
      </w:r>
      <w:r w:rsidR="00D323A4">
        <w:rPr>
          <w:b/>
          <w:i w:val="0"/>
          <w:color w:val="auto"/>
          <w:sz w:val="20"/>
        </w:rPr>
        <w:t>: White box sequence diagram</w:t>
      </w:r>
      <w:r w:rsidRPr="002A5C1F">
        <w:rPr>
          <w:b/>
          <w:i w:val="0"/>
          <w:color w:val="auto"/>
          <w:sz w:val="20"/>
        </w:rPr>
        <w:t>.</w:t>
      </w:r>
    </w:p>
    <w:p w:rsidR="00D323A4" w:rsidRDefault="00D323A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323A4" w:rsidRDefault="00D323A4" w:rsidP="00D323A4">
      <w:pPr>
        <w:pStyle w:val="Heading1"/>
      </w:pPr>
      <w:r>
        <w:lastRenderedPageBreak/>
        <w:t>2. Design Class Diagram</w:t>
      </w:r>
    </w:p>
    <w:p w:rsidR="009F4000" w:rsidRPr="009F4000" w:rsidRDefault="009F4000" w:rsidP="009F4000"/>
    <w:p w:rsidR="009F4000" w:rsidRDefault="009F4000" w:rsidP="009F4000">
      <w:pPr>
        <w:keepNext/>
        <w:jc w:val="center"/>
      </w:pPr>
      <w:r>
        <w:pict>
          <v:shape id="_x0000_i1049" type="#_x0000_t75" style="width:418.9pt;height:408pt">
            <v:imagedata r:id="rId9" o:title="dcd"/>
          </v:shape>
        </w:pict>
      </w:r>
    </w:p>
    <w:p w:rsidR="00D323A4" w:rsidRPr="009F4000" w:rsidRDefault="009F4000" w:rsidP="009F4000">
      <w:pPr>
        <w:pStyle w:val="Caption"/>
        <w:jc w:val="center"/>
        <w:rPr>
          <w:b/>
          <w:i w:val="0"/>
          <w:color w:val="auto"/>
          <w:sz w:val="20"/>
        </w:rPr>
      </w:pPr>
      <w:r w:rsidRPr="009F4000">
        <w:rPr>
          <w:b/>
          <w:i w:val="0"/>
          <w:color w:val="auto"/>
          <w:sz w:val="20"/>
        </w:rPr>
        <w:t xml:space="preserve">Figure </w:t>
      </w:r>
      <w:r w:rsidRPr="009F4000">
        <w:rPr>
          <w:b/>
          <w:i w:val="0"/>
          <w:color w:val="auto"/>
          <w:sz w:val="20"/>
        </w:rPr>
        <w:fldChar w:fldCharType="begin"/>
      </w:r>
      <w:r w:rsidRPr="009F4000">
        <w:rPr>
          <w:b/>
          <w:i w:val="0"/>
          <w:color w:val="auto"/>
          <w:sz w:val="20"/>
        </w:rPr>
        <w:instrText xml:space="preserve"> SEQ Figure \* ARABIC </w:instrText>
      </w:r>
      <w:r w:rsidRPr="009F4000">
        <w:rPr>
          <w:b/>
          <w:i w:val="0"/>
          <w:color w:val="auto"/>
          <w:sz w:val="20"/>
        </w:rPr>
        <w:fldChar w:fldCharType="separate"/>
      </w:r>
      <w:r w:rsidRPr="009F4000">
        <w:rPr>
          <w:b/>
          <w:i w:val="0"/>
          <w:color w:val="auto"/>
          <w:sz w:val="20"/>
        </w:rPr>
        <w:t>2</w:t>
      </w:r>
      <w:r w:rsidRPr="009F4000">
        <w:rPr>
          <w:b/>
          <w:i w:val="0"/>
          <w:color w:val="auto"/>
          <w:sz w:val="20"/>
        </w:rPr>
        <w:fldChar w:fldCharType="end"/>
      </w:r>
      <w:r w:rsidRPr="009F4000">
        <w:rPr>
          <w:b/>
          <w:i w:val="0"/>
          <w:color w:val="auto"/>
          <w:sz w:val="20"/>
        </w:rPr>
        <w:t>: Design class diagram.</w:t>
      </w:r>
      <w:bookmarkStart w:id="6" w:name="_GoBack"/>
      <w:bookmarkEnd w:id="6"/>
    </w:p>
    <w:sectPr w:rsidR="00D323A4" w:rsidRPr="009F4000" w:rsidSect="00F57DD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8E2" w:rsidRDefault="000118E2" w:rsidP="00800DAE">
      <w:pPr>
        <w:spacing w:after="0" w:line="240" w:lineRule="auto"/>
      </w:pPr>
      <w:r>
        <w:separator/>
      </w:r>
    </w:p>
  </w:endnote>
  <w:endnote w:type="continuationSeparator" w:id="0">
    <w:p w:rsidR="000118E2" w:rsidRDefault="000118E2" w:rsidP="00800DAE">
      <w:pPr>
        <w:spacing w:after="0" w:line="240" w:lineRule="auto"/>
      </w:pPr>
      <w:r>
        <w:continuationSeparator/>
      </w:r>
    </w:p>
  </w:endnote>
  <w:endnote w:type="continuationNotice" w:id="1">
    <w:p w:rsidR="000118E2" w:rsidRDefault="000118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8E2" w:rsidRDefault="000118E2" w:rsidP="00800DAE">
      <w:pPr>
        <w:spacing w:after="0" w:line="240" w:lineRule="auto"/>
      </w:pPr>
      <w:r>
        <w:separator/>
      </w:r>
    </w:p>
  </w:footnote>
  <w:footnote w:type="continuationSeparator" w:id="0">
    <w:p w:rsidR="000118E2" w:rsidRDefault="000118E2" w:rsidP="00800DAE">
      <w:pPr>
        <w:spacing w:after="0" w:line="240" w:lineRule="auto"/>
      </w:pPr>
      <w:r>
        <w:continuationSeparator/>
      </w:r>
    </w:p>
  </w:footnote>
  <w:footnote w:type="continuationNotice" w:id="1">
    <w:p w:rsidR="000118E2" w:rsidRDefault="000118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445613"/>
      <w:docPartObj>
        <w:docPartGallery w:val="Page Numbers (Top of Page)"/>
        <w:docPartUnique/>
      </w:docPartObj>
    </w:sdtPr>
    <w:sdtEndPr/>
    <w:sdtContent>
      <w:p w:rsidR="004F578A" w:rsidRDefault="004F578A" w:rsidP="009A285A">
        <w:pPr>
          <w:pStyle w:val="Header"/>
        </w:pPr>
        <w:r w:rsidRPr="001165F1">
          <w:t xml:space="preserve">SE 6387: </w:t>
        </w:r>
        <w:r>
          <w:t>Advanced Software Engineering  - R. Z. Wenkstern</w:t>
        </w:r>
        <w:r>
          <w:tab/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00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578A" w:rsidRDefault="004F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</w:pPr>
    <w:r w:rsidRPr="001165F1">
      <w:t xml:space="preserve">SE 6387: Advanced Software Engineering </w:t>
    </w:r>
    <w:r>
      <w:t xml:space="preserve"> - R. Z. Wenkstern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F4000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8EA3020"/>
    <w:multiLevelType w:val="hybridMultilevel"/>
    <w:tmpl w:val="41C6C99A"/>
    <w:lvl w:ilvl="0" w:tplc="CDFCE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773AC"/>
    <w:multiLevelType w:val="hybridMultilevel"/>
    <w:tmpl w:val="C950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1BB0"/>
    <w:multiLevelType w:val="hybridMultilevel"/>
    <w:tmpl w:val="305C87A0"/>
    <w:lvl w:ilvl="0" w:tplc="9AB8EA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6" w15:restartNumberingAfterBreak="0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EE4"/>
    <w:multiLevelType w:val="hybridMultilevel"/>
    <w:tmpl w:val="3E2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83EA7"/>
    <w:multiLevelType w:val="hybridMultilevel"/>
    <w:tmpl w:val="9630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40"/>
  </w:num>
  <w:num w:numId="3">
    <w:abstractNumId w:val="20"/>
  </w:num>
  <w:num w:numId="4">
    <w:abstractNumId w:val="31"/>
  </w:num>
  <w:num w:numId="5">
    <w:abstractNumId w:val="46"/>
  </w:num>
  <w:num w:numId="6">
    <w:abstractNumId w:val="14"/>
  </w:num>
  <w:num w:numId="7">
    <w:abstractNumId w:val="15"/>
  </w:num>
  <w:num w:numId="8">
    <w:abstractNumId w:val="21"/>
  </w:num>
  <w:num w:numId="9">
    <w:abstractNumId w:val="30"/>
  </w:num>
  <w:num w:numId="10">
    <w:abstractNumId w:val="43"/>
  </w:num>
  <w:num w:numId="11">
    <w:abstractNumId w:val="33"/>
  </w:num>
  <w:num w:numId="12">
    <w:abstractNumId w:val="44"/>
  </w:num>
  <w:num w:numId="13">
    <w:abstractNumId w:val="19"/>
  </w:num>
  <w:num w:numId="14">
    <w:abstractNumId w:val="29"/>
  </w:num>
  <w:num w:numId="15">
    <w:abstractNumId w:val="38"/>
  </w:num>
  <w:num w:numId="16">
    <w:abstractNumId w:val="26"/>
  </w:num>
  <w:num w:numId="17">
    <w:abstractNumId w:val="42"/>
  </w:num>
  <w:num w:numId="18">
    <w:abstractNumId w:val="35"/>
  </w:num>
  <w:num w:numId="19">
    <w:abstractNumId w:val="16"/>
  </w:num>
  <w:num w:numId="20">
    <w:abstractNumId w:val="32"/>
  </w:num>
  <w:num w:numId="21">
    <w:abstractNumId w:val="45"/>
  </w:num>
  <w:num w:numId="22">
    <w:abstractNumId w:val="12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8"/>
  </w:num>
  <w:num w:numId="33">
    <w:abstractNumId w:val="39"/>
  </w:num>
  <w:num w:numId="34">
    <w:abstractNumId w:val="9"/>
  </w:num>
  <w:num w:numId="35">
    <w:abstractNumId w:val="25"/>
  </w:num>
  <w:num w:numId="36">
    <w:abstractNumId w:val="7"/>
  </w:num>
  <w:num w:numId="37">
    <w:abstractNumId w:val="22"/>
  </w:num>
  <w:num w:numId="38">
    <w:abstractNumId w:val="23"/>
  </w:num>
  <w:num w:numId="39">
    <w:abstractNumId w:val="17"/>
  </w:num>
  <w:num w:numId="40">
    <w:abstractNumId w:val="24"/>
  </w:num>
  <w:num w:numId="41">
    <w:abstractNumId w:val="28"/>
  </w:num>
  <w:num w:numId="42">
    <w:abstractNumId w:val="34"/>
  </w:num>
  <w:num w:numId="43">
    <w:abstractNumId w:val="27"/>
  </w:num>
  <w:num w:numId="44">
    <w:abstractNumId w:val="13"/>
  </w:num>
  <w:num w:numId="45">
    <w:abstractNumId w:val="11"/>
  </w:num>
  <w:num w:numId="46">
    <w:abstractNumId w:val="37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16B5"/>
    <w:rsid w:val="000118E2"/>
    <w:rsid w:val="00012C1E"/>
    <w:rsid w:val="000156C8"/>
    <w:rsid w:val="00023BA3"/>
    <w:rsid w:val="0002750A"/>
    <w:rsid w:val="00044B20"/>
    <w:rsid w:val="00044F67"/>
    <w:rsid w:val="00046500"/>
    <w:rsid w:val="00056993"/>
    <w:rsid w:val="00063F05"/>
    <w:rsid w:val="00074F80"/>
    <w:rsid w:val="0007517E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E57A2"/>
    <w:rsid w:val="000F026C"/>
    <w:rsid w:val="000F77A6"/>
    <w:rsid w:val="00104BD1"/>
    <w:rsid w:val="0010536D"/>
    <w:rsid w:val="0011387D"/>
    <w:rsid w:val="001165F1"/>
    <w:rsid w:val="00120C1A"/>
    <w:rsid w:val="00123A2D"/>
    <w:rsid w:val="00123EA2"/>
    <w:rsid w:val="0012454D"/>
    <w:rsid w:val="00132ACB"/>
    <w:rsid w:val="00133312"/>
    <w:rsid w:val="00144276"/>
    <w:rsid w:val="00146455"/>
    <w:rsid w:val="00150C25"/>
    <w:rsid w:val="001516B3"/>
    <w:rsid w:val="00155BE0"/>
    <w:rsid w:val="0015752E"/>
    <w:rsid w:val="00157B80"/>
    <w:rsid w:val="00181B0E"/>
    <w:rsid w:val="00182AE9"/>
    <w:rsid w:val="0018483D"/>
    <w:rsid w:val="00187F8B"/>
    <w:rsid w:val="0019515F"/>
    <w:rsid w:val="001A0373"/>
    <w:rsid w:val="001C62A9"/>
    <w:rsid w:val="001D495C"/>
    <w:rsid w:val="001E0F5F"/>
    <w:rsid w:val="001F7838"/>
    <w:rsid w:val="002078DC"/>
    <w:rsid w:val="00212C8B"/>
    <w:rsid w:val="00220441"/>
    <w:rsid w:val="00226D33"/>
    <w:rsid w:val="0023185C"/>
    <w:rsid w:val="00235FB6"/>
    <w:rsid w:val="00240FF9"/>
    <w:rsid w:val="00247DED"/>
    <w:rsid w:val="002662A9"/>
    <w:rsid w:val="00274552"/>
    <w:rsid w:val="00274B64"/>
    <w:rsid w:val="0028058F"/>
    <w:rsid w:val="002844FE"/>
    <w:rsid w:val="002926F7"/>
    <w:rsid w:val="00292DF6"/>
    <w:rsid w:val="002A54F8"/>
    <w:rsid w:val="002A5C1F"/>
    <w:rsid w:val="002A630A"/>
    <w:rsid w:val="002B28E1"/>
    <w:rsid w:val="002B7A17"/>
    <w:rsid w:val="002C234C"/>
    <w:rsid w:val="002D132C"/>
    <w:rsid w:val="002D3BE2"/>
    <w:rsid w:val="002E0E30"/>
    <w:rsid w:val="002E1327"/>
    <w:rsid w:val="002E4856"/>
    <w:rsid w:val="002E4906"/>
    <w:rsid w:val="002F5C42"/>
    <w:rsid w:val="002F7151"/>
    <w:rsid w:val="00310596"/>
    <w:rsid w:val="0031440E"/>
    <w:rsid w:val="0031754A"/>
    <w:rsid w:val="00326F65"/>
    <w:rsid w:val="00335B5A"/>
    <w:rsid w:val="003458CC"/>
    <w:rsid w:val="00347D82"/>
    <w:rsid w:val="0035155C"/>
    <w:rsid w:val="00352397"/>
    <w:rsid w:val="00361C26"/>
    <w:rsid w:val="003663F4"/>
    <w:rsid w:val="003953CA"/>
    <w:rsid w:val="003A0463"/>
    <w:rsid w:val="003B4E55"/>
    <w:rsid w:val="003B502F"/>
    <w:rsid w:val="003C11D7"/>
    <w:rsid w:val="003D1267"/>
    <w:rsid w:val="003D674B"/>
    <w:rsid w:val="003E15D9"/>
    <w:rsid w:val="003E65C6"/>
    <w:rsid w:val="003F4312"/>
    <w:rsid w:val="00404AED"/>
    <w:rsid w:val="00420DC8"/>
    <w:rsid w:val="004233E8"/>
    <w:rsid w:val="00424CE2"/>
    <w:rsid w:val="004347DA"/>
    <w:rsid w:val="004454AA"/>
    <w:rsid w:val="00456ED3"/>
    <w:rsid w:val="00465A6B"/>
    <w:rsid w:val="00465C61"/>
    <w:rsid w:val="00466D93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D622C"/>
    <w:rsid w:val="004F578A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39E"/>
    <w:rsid w:val="00526C40"/>
    <w:rsid w:val="005319FB"/>
    <w:rsid w:val="00536984"/>
    <w:rsid w:val="00550582"/>
    <w:rsid w:val="00561479"/>
    <w:rsid w:val="00561BA7"/>
    <w:rsid w:val="00567B85"/>
    <w:rsid w:val="00570B39"/>
    <w:rsid w:val="005713DB"/>
    <w:rsid w:val="0057487C"/>
    <w:rsid w:val="00583908"/>
    <w:rsid w:val="005A4F56"/>
    <w:rsid w:val="005B1E5B"/>
    <w:rsid w:val="005C43FB"/>
    <w:rsid w:val="005C68E1"/>
    <w:rsid w:val="005D2250"/>
    <w:rsid w:val="005D516A"/>
    <w:rsid w:val="005D5910"/>
    <w:rsid w:val="005E0C8D"/>
    <w:rsid w:val="005E6085"/>
    <w:rsid w:val="005E6881"/>
    <w:rsid w:val="005F2390"/>
    <w:rsid w:val="005F5075"/>
    <w:rsid w:val="00602932"/>
    <w:rsid w:val="006077C4"/>
    <w:rsid w:val="00610A2B"/>
    <w:rsid w:val="00626BDC"/>
    <w:rsid w:val="00632265"/>
    <w:rsid w:val="006325CF"/>
    <w:rsid w:val="00642AD3"/>
    <w:rsid w:val="0064387E"/>
    <w:rsid w:val="00646A34"/>
    <w:rsid w:val="006537F4"/>
    <w:rsid w:val="00660DF5"/>
    <w:rsid w:val="00673D29"/>
    <w:rsid w:val="006922B9"/>
    <w:rsid w:val="006A5573"/>
    <w:rsid w:val="006B15A6"/>
    <w:rsid w:val="006B1EB6"/>
    <w:rsid w:val="006B2F35"/>
    <w:rsid w:val="006C4C1F"/>
    <w:rsid w:val="006D02A2"/>
    <w:rsid w:val="006D6099"/>
    <w:rsid w:val="006E590D"/>
    <w:rsid w:val="006F71F4"/>
    <w:rsid w:val="007009DF"/>
    <w:rsid w:val="00700C04"/>
    <w:rsid w:val="0070511E"/>
    <w:rsid w:val="00723554"/>
    <w:rsid w:val="007253E1"/>
    <w:rsid w:val="0072577F"/>
    <w:rsid w:val="00725CF5"/>
    <w:rsid w:val="00730854"/>
    <w:rsid w:val="007437AB"/>
    <w:rsid w:val="007440F8"/>
    <w:rsid w:val="007459C3"/>
    <w:rsid w:val="007460DA"/>
    <w:rsid w:val="00751C21"/>
    <w:rsid w:val="00752516"/>
    <w:rsid w:val="007526E8"/>
    <w:rsid w:val="00753AB5"/>
    <w:rsid w:val="0076159B"/>
    <w:rsid w:val="007623FD"/>
    <w:rsid w:val="0079224D"/>
    <w:rsid w:val="00793F34"/>
    <w:rsid w:val="007A7691"/>
    <w:rsid w:val="007B2456"/>
    <w:rsid w:val="007C6F9C"/>
    <w:rsid w:val="007C7093"/>
    <w:rsid w:val="007C76F8"/>
    <w:rsid w:val="007E215A"/>
    <w:rsid w:val="007E7DAB"/>
    <w:rsid w:val="007F0EC3"/>
    <w:rsid w:val="00800DAE"/>
    <w:rsid w:val="00806E39"/>
    <w:rsid w:val="0081611A"/>
    <w:rsid w:val="008161DE"/>
    <w:rsid w:val="00825AC4"/>
    <w:rsid w:val="008415D6"/>
    <w:rsid w:val="00842050"/>
    <w:rsid w:val="0084528E"/>
    <w:rsid w:val="00852A9B"/>
    <w:rsid w:val="008550F5"/>
    <w:rsid w:val="0086381A"/>
    <w:rsid w:val="00864EA7"/>
    <w:rsid w:val="00866B37"/>
    <w:rsid w:val="00870891"/>
    <w:rsid w:val="00873BFD"/>
    <w:rsid w:val="00885E88"/>
    <w:rsid w:val="00886F41"/>
    <w:rsid w:val="0089530E"/>
    <w:rsid w:val="008A553F"/>
    <w:rsid w:val="008A5D7D"/>
    <w:rsid w:val="008B5FCB"/>
    <w:rsid w:val="008C4DEF"/>
    <w:rsid w:val="008D35FB"/>
    <w:rsid w:val="008E34A8"/>
    <w:rsid w:val="00904198"/>
    <w:rsid w:val="00906AC8"/>
    <w:rsid w:val="00907D4B"/>
    <w:rsid w:val="00922EB8"/>
    <w:rsid w:val="00926652"/>
    <w:rsid w:val="00933D50"/>
    <w:rsid w:val="0093716E"/>
    <w:rsid w:val="00944F72"/>
    <w:rsid w:val="009535C2"/>
    <w:rsid w:val="00955EC7"/>
    <w:rsid w:val="009654A2"/>
    <w:rsid w:val="00972CAD"/>
    <w:rsid w:val="00972DD5"/>
    <w:rsid w:val="00974D5D"/>
    <w:rsid w:val="009842F7"/>
    <w:rsid w:val="009957B5"/>
    <w:rsid w:val="0099640B"/>
    <w:rsid w:val="0099791E"/>
    <w:rsid w:val="009A285A"/>
    <w:rsid w:val="009A2CE5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9F4000"/>
    <w:rsid w:val="00A02524"/>
    <w:rsid w:val="00A03EFC"/>
    <w:rsid w:val="00A118DC"/>
    <w:rsid w:val="00A13132"/>
    <w:rsid w:val="00A20ADF"/>
    <w:rsid w:val="00A252EB"/>
    <w:rsid w:val="00A27DA6"/>
    <w:rsid w:val="00A306BE"/>
    <w:rsid w:val="00A30AF4"/>
    <w:rsid w:val="00A32899"/>
    <w:rsid w:val="00A4101B"/>
    <w:rsid w:val="00A42042"/>
    <w:rsid w:val="00A529DD"/>
    <w:rsid w:val="00A6161F"/>
    <w:rsid w:val="00A6467D"/>
    <w:rsid w:val="00A71281"/>
    <w:rsid w:val="00A75F42"/>
    <w:rsid w:val="00A82AC9"/>
    <w:rsid w:val="00A868E5"/>
    <w:rsid w:val="00A91F5B"/>
    <w:rsid w:val="00AA349E"/>
    <w:rsid w:val="00AB25A8"/>
    <w:rsid w:val="00AB2884"/>
    <w:rsid w:val="00AB3AE5"/>
    <w:rsid w:val="00AC1E70"/>
    <w:rsid w:val="00AC1F28"/>
    <w:rsid w:val="00AE584E"/>
    <w:rsid w:val="00AE67C8"/>
    <w:rsid w:val="00AE7BAB"/>
    <w:rsid w:val="00AF1A06"/>
    <w:rsid w:val="00AF2761"/>
    <w:rsid w:val="00AF300F"/>
    <w:rsid w:val="00B07DBF"/>
    <w:rsid w:val="00B152FB"/>
    <w:rsid w:val="00B16C2D"/>
    <w:rsid w:val="00B17C81"/>
    <w:rsid w:val="00B24C99"/>
    <w:rsid w:val="00B26BF4"/>
    <w:rsid w:val="00B32DBA"/>
    <w:rsid w:val="00B3641A"/>
    <w:rsid w:val="00B475A0"/>
    <w:rsid w:val="00B635BF"/>
    <w:rsid w:val="00B76BBD"/>
    <w:rsid w:val="00B83DA9"/>
    <w:rsid w:val="00BA10EA"/>
    <w:rsid w:val="00BA4B3C"/>
    <w:rsid w:val="00BC32A7"/>
    <w:rsid w:val="00BD3E6B"/>
    <w:rsid w:val="00BE7017"/>
    <w:rsid w:val="00BF49EA"/>
    <w:rsid w:val="00BF5E22"/>
    <w:rsid w:val="00C02CDF"/>
    <w:rsid w:val="00C05145"/>
    <w:rsid w:val="00C05F95"/>
    <w:rsid w:val="00C13080"/>
    <w:rsid w:val="00C16429"/>
    <w:rsid w:val="00C229B4"/>
    <w:rsid w:val="00C23901"/>
    <w:rsid w:val="00C30B85"/>
    <w:rsid w:val="00C65710"/>
    <w:rsid w:val="00C95828"/>
    <w:rsid w:val="00CA42A6"/>
    <w:rsid w:val="00CA6968"/>
    <w:rsid w:val="00CA7CBD"/>
    <w:rsid w:val="00CB6606"/>
    <w:rsid w:val="00CB7F8E"/>
    <w:rsid w:val="00CC10C8"/>
    <w:rsid w:val="00CC60D8"/>
    <w:rsid w:val="00CC7B84"/>
    <w:rsid w:val="00CE555E"/>
    <w:rsid w:val="00CF0EA7"/>
    <w:rsid w:val="00CF3F30"/>
    <w:rsid w:val="00CF52FB"/>
    <w:rsid w:val="00CF6416"/>
    <w:rsid w:val="00CF6C95"/>
    <w:rsid w:val="00D10499"/>
    <w:rsid w:val="00D27369"/>
    <w:rsid w:val="00D323A4"/>
    <w:rsid w:val="00D37566"/>
    <w:rsid w:val="00D4219B"/>
    <w:rsid w:val="00D514A3"/>
    <w:rsid w:val="00D73BA4"/>
    <w:rsid w:val="00D745E8"/>
    <w:rsid w:val="00D81968"/>
    <w:rsid w:val="00D82437"/>
    <w:rsid w:val="00D91AC4"/>
    <w:rsid w:val="00D95EEE"/>
    <w:rsid w:val="00D96910"/>
    <w:rsid w:val="00DA595A"/>
    <w:rsid w:val="00DA6669"/>
    <w:rsid w:val="00DC467B"/>
    <w:rsid w:val="00DC7CDB"/>
    <w:rsid w:val="00DD6590"/>
    <w:rsid w:val="00DF6E36"/>
    <w:rsid w:val="00E102E9"/>
    <w:rsid w:val="00E139D5"/>
    <w:rsid w:val="00E146C4"/>
    <w:rsid w:val="00E22083"/>
    <w:rsid w:val="00E234C6"/>
    <w:rsid w:val="00E23682"/>
    <w:rsid w:val="00E324A9"/>
    <w:rsid w:val="00E35040"/>
    <w:rsid w:val="00E405BE"/>
    <w:rsid w:val="00E44E72"/>
    <w:rsid w:val="00E466B1"/>
    <w:rsid w:val="00E471D7"/>
    <w:rsid w:val="00E5383E"/>
    <w:rsid w:val="00E84385"/>
    <w:rsid w:val="00E971EB"/>
    <w:rsid w:val="00EA346C"/>
    <w:rsid w:val="00EC1FAC"/>
    <w:rsid w:val="00EC5B35"/>
    <w:rsid w:val="00ED0747"/>
    <w:rsid w:val="00ED0F54"/>
    <w:rsid w:val="00ED3C46"/>
    <w:rsid w:val="00EE0D40"/>
    <w:rsid w:val="00EF628A"/>
    <w:rsid w:val="00EF7CD8"/>
    <w:rsid w:val="00F00C8B"/>
    <w:rsid w:val="00F02372"/>
    <w:rsid w:val="00F05F38"/>
    <w:rsid w:val="00F0726B"/>
    <w:rsid w:val="00F110A2"/>
    <w:rsid w:val="00F1772E"/>
    <w:rsid w:val="00F25647"/>
    <w:rsid w:val="00F25798"/>
    <w:rsid w:val="00F32033"/>
    <w:rsid w:val="00F33BD1"/>
    <w:rsid w:val="00F57DDB"/>
    <w:rsid w:val="00F61F9A"/>
    <w:rsid w:val="00F63583"/>
    <w:rsid w:val="00F652BA"/>
    <w:rsid w:val="00F66A0F"/>
    <w:rsid w:val="00F70B86"/>
    <w:rsid w:val="00F84C7F"/>
    <w:rsid w:val="00F86BC9"/>
    <w:rsid w:val="00F9194D"/>
    <w:rsid w:val="00F92840"/>
    <w:rsid w:val="00FB1452"/>
    <w:rsid w:val="00FB2DE9"/>
    <w:rsid w:val="00FB5653"/>
    <w:rsid w:val="00FC28B5"/>
    <w:rsid w:val="00FD2169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2A82"/>
  <w15:docId w15:val="{C3412BC5-F99F-41CC-900B-A90E220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29D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E0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05145"/>
    <w:pPr>
      <w:spacing w:after="0" w:line="240" w:lineRule="auto"/>
      <w:jc w:val="left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14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05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A5C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28703-5D15-4D7B-BB35-8A6A0FA4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Pinheiro Goncalves Ju, Ronaldo</cp:lastModifiedBy>
  <cp:revision>73</cp:revision>
  <cp:lastPrinted>2016-10-29T17:59:00Z</cp:lastPrinted>
  <dcterms:created xsi:type="dcterms:W3CDTF">2013-01-30T18:51:00Z</dcterms:created>
  <dcterms:modified xsi:type="dcterms:W3CDTF">2016-11-10T17:57:00Z</dcterms:modified>
</cp:coreProperties>
</file>