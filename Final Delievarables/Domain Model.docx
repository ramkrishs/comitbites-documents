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3B2FD3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Domain Model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CB188F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11/14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E51948" w:rsidRDefault="003B2FD3" w:rsidP="00E51948">
      <w:pPr>
        <w:pStyle w:val="Heading1"/>
      </w:pPr>
      <w:r>
        <w:lastRenderedPageBreak/>
        <w:t>1</w:t>
      </w:r>
      <w:r w:rsidR="00E51948">
        <w:t>. Domain Model</w:t>
      </w:r>
    </w:p>
    <w:p w:rsidR="00E51948" w:rsidRDefault="003B2FD3" w:rsidP="00E51948">
      <w:pPr>
        <w:pStyle w:val="Heading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434.65pt">
            <v:imagedata r:id="rId8" o:title="Domain Model"/>
          </v:shape>
        </w:pict>
      </w:r>
    </w:p>
    <w:p w:rsidR="007D7DEF" w:rsidRPr="00213BCE" w:rsidRDefault="007D7DEF" w:rsidP="003B2FD3">
      <w:pPr>
        <w:jc w:val="left"/>
        <w:rPr>
          <w:b/>
          <w:i/>
          <w:sz w:val="20"/>
        </w:rPr>
      </w:pPr>
      <w:bookmarkStart w:id="0" w:name="_GoBack"/>
      <w:bookmarkEnd w:id="0"/>
    </w:p>
    <w:sectPr w:rsidR="007D7DEF" w:rsidRPr="00213BCE" w:rsidSect="00F57DD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A4" w:rsidRDefault="00372CA4" w:rsidP="00800DAE">
      <w:pPr>
        <w:spacing w:after="0" w:line="240" w:lineRule="auto"/>
      </w:pPr>
      <w:r>
        <w:separator/>
      </w:r>
    </w:p>
  </w:endnote>
  <w:endnote w:type="continuationSeparator" w:id="0">
    <w:p w:rsidR="00372CA4" w:rsidRDefault="00372CA4" w:rsidP="00800DAE">
      <w:pPr>
        <w:spacing w:after="0" w:line="240" w:lineRule="auto"/>
      </w:pPr>
      <w:r>
        <w:continuationSeparator/>
      </w:r>
    </w:p>
  </w:endnote>
  <w:endnote w:type="continuationNotice" w:id="1">
    <w:p w:rsidR="00372CA4" w:rsidRDefault="00372C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A4" w:rsidRDefault="00372CA4" w:rsidP="00800DAE">
      <w:pPr>
        <w:spacing w:after="0" w:line="240" w:lineRule="auto"/>
      </w:pPr>
      <w:r>
        <w:separator/>
      </w:r>
    </w:p>
  </w:footnote>
  <w:footnote w:type="continuationSeparator" w:id="0">
    <w:p w:rsidR="00372CA4" w:rsidRDefault="00372CA4" w:rsidP="00800DAE">
      <w:pPr>
        <w:spacing w:after="0" w:line="240" w:lineRule="auto"/>
      </w:pPr>
      <w:r>
        <w:continuationSeparator/>
      </w:r>
    </w:p>
  </w:footnote>
  <w:footnote w:type="continuationNotice" w:id="1">
    <w:p w:rsidR="00372CA4" w:rsidRDefault="00372C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F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B2FD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A5F76"/>
    <w:multiLevelType w:val="hybridMultilevel"/>
    <w:tmpl w:val="1630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20"/>
  </w:num>
  <w:num w:numId="4">
    <w:abstractNumId w:val="32"/>
  </w:num>
  <w:num w:numId="5">
    <w:abstractNumId w:val="47"/>
  </w:num>
  <w:num w:numId="6">
    <w:abstractNumId w:val="14"/>
  </w:num>
  <w:num w:numId="7">
    <w:abstractNumId w:val="15"/>
  </w:num>
  <w:num w:numId="8">
    <w:abstractNumId w:val="21"/>
  </w:num>
  <w:num w:numId="9">
    <w:abstractNumId w:val="31"/>
  </w:num>
  <w:num w:numId="10">
    <w:abstractNumId w:val="44"/>
  </w:num>
  <w:num w:numId="11">
    <w:abstractNumId w:val="34"/>
  </w:num>
  <w:num w:numId="12">
    <w:abstractNumId w:val="45"/>
  </w:num>
  <w:num w:numId="13">
    <w:abstractNumId w:val="19"/>
  </w:num>
  <w:num w:numId="14">
    <w:abstractNumId w:val="30"/>
  </w:num>
  <w:num w:numId="15">
    <w:abstractNumId w:val="39"/>
  </w:num>
  <w:num w:numId="16">
    <w:abstractNumId w:val="26"/>
  </w:num>
  <w:num w:numId="17">
    <w:abstractNumId w:val="43"/>
  </w:num>
  <w:num w:numId="18">
    <w:abstractNumId w:val="36"/>
  </w:num>
  <w:num w:numId="19">
    <w:abstractNumId w:val="16"/>
  </w:num>
  <w:num w:numId="20">
    <w:abstractNumId w:val="33"/>
  </w:num>
  <w:num w:numId="21">
    <w:abstractNumId w:val="46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7"/>
  </w:num>
  <w:num w:numId="32">
    <w:abstractNumId w:val="18"/>
  </w:num>
  <w:num w:numId="33">
    <w:abstractNumId w:val="40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38"/>
  </w:num>
  <w:num w:numId="47">
    <w:abstractNumId w:val="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1610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33C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13BCE"/>
    <w:rsid w:val="00220441"/>
    <w:rsid w:val="002266A6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9636B"/>
    <w:rsid w:val="002A54F8"/>
    <w:rsid w:val="002A5C1F"/>
    <w:rsid w:val="002A630A"/>
    <w:rsid w:val="002B28E1"/>
    <w:rsid w:val="002B7A17"/>
    <w:rsid w:val="002C234C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52ACC"/>
    <w:rsid w:val="00361C26"/>
    <w:rsid w:val="003663F4"/>
    <w:rsid w:val="00372CA4"/>
    <w:rsid w:val="003953CA"/>
    <w:rsid w:val="003A0463"/>
    <w:rsid w:val="003B2FD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04C5A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D7DEF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18BC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188F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1948"/>
    <w:rsid w:val="00E5383E"/>
    <w:rsid w:val="00E84385"/>
    <w:rsid w:val="00E87377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B64BB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6772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C9E7-93B4-4E67-BAC8-BF1B70AF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81</cp:revision>
  <cp:lastPrinted>2016-10-29T17:59:00Z</cp:lastPrinted>
  <dcterms:created xsi:type="dcterms:W3CDTF">2013-01-30T18:51:00Z</dcterms:created>
  <dcterms:modified xsi:type="dcterms:W3CDTF">2016-12-03T09:05:00Z</dcterms:modified>
</cp:coreProperties>
</file>